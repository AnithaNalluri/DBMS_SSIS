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9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93"/>
        <w:gridCol w:w="179"/>
        <w:gridCol w:w="8169"/>
        <w:gridCol w:w="549"/>
        <w:gridCol w:w="8529"/>
        <w:gridCol w:w="220"/>
      </w:tblGrid>
      <w:tr>
        <w:trPr>
          <w:trHeight w:val="233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249"/>
            </w:tblGrid>
            <w:tr>
              <w:trPr>
                <w:trHeight w:val="282" w:hRule="atLeast"/>
              </w:trPr>
              <w:tc>
                <w:tcPr>
                  <w:tcW w:w="17249" w:type="dxa"/>
                  <w:tcBorders>
                    <w:top w:val="single" w:color="000000" w:sz="11"/>
                    <w:left w:val="single" w:color="000000" w:sz="11"/>
                    <w:bottom w:val="single" w:color="000000" w:sz="11"/>
                    <w:right w:val="single" w:color="000000" w:sz="11"/>
                  </w:tcBorders>
                  <w:shd w:val="clear" w:fill="90EE90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b/>
                      <w:color w:val="000000"/>
                      <w:sz w:val="24"/>
                    </w:rPr>
                    <w:t xml:space="preserve">Dashboard For Cinema Ticket Details Based On Film Type with respect to Flim code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60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59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249"/>
            </w:tblGrid>
            <w:tr>
              <w:trPr>
                <w:trHeight w:val="581" w:hRule="atLeast"/>
              </w:trPr>
              <w:tc>
                <w:tcPr>
                  <w:tcW w:w="17249" w:type="dxa"/>
                  <w:tcBorders>
                    <w:top w:val="single" w:color="000000" w:sz="11"/>
                    <w:left w:val="single" w:color="000000" w:sz="11"/>
                    <w:bottom w:val="single" w:color="000000" w:sz="11"/>
                    <w:right w:val="single" w:color="000000" w:sz="11"/>
                  </w:tcBorders>
                  <w:shd w:val="clear" w:fill="FFC0CB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4"/>
                    </w:rPr>
                    <w:t xml:space="preserve">Below Dashboard is to explain about the Cinema Ticket Details Report </w:t>
                  </w:r>
                </w:p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Times New Roman" w:hAnsi="Times New Roman" w:eastAsia="Times New Roman"/>
                      <w:color w:val="000000"/>
                      <w:sz w:val="24"/>
                    </w:rPr>
                    <w:t xml:space="preserve">Analysis - It is done based on the Film-type and  No of tickets sold per day 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4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190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700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302249" cy="2984501"/>
                  <wp:docPr id="0" name="img2.png"/>
                  <a:graphic>
                    <a:graphicData uri="http://schemas.openxmlformats.org/drawingml/2006/picture">
                      <pic:pic>
                        <pic:nvPicPr>
                          <pic:cNvPr id="1" name="img2.png"/>
                          <pic:cNvPicPr/>
                        </pic:nvPicPr>
                        <pic:blipFill>
                          <a:blip r:embed="rId5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302249" cy="298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556251" cy="2984501"/>
                  <wp:docPr id="2" name="img3.png"/>
                  <a:graphic>
                    <a:graphicData uri="http://schemas.openxmlformats.org/drawingml/2006/picture">
                      <pic:pic>
                        <pic:nvPicPr>
                          <pic:cNvPr id="3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556251" cy="2984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19" w:hRule="atLeast"/>
        </w:trPr>
        <w:tc>
          <w:tcPr>
            <w:tcW w:w="19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910" w:hRule="atLeast"/>
        </w:trPr>
        <w:tc>
          <w:tcPr>
            <w:tcW w:w="193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424934" cy="2482852"/>
                  <wp:docPr id="4" name="img4.png"/>
                  <a:graphic>
                    <a:graphicData uri="http://schemas.openxmlformats.org/drawingml/2006/picture">
                      <pic:pic>
                        <pic:nvPicPr>
                          <pic:cNvPr id="5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424934" cy="248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1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4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52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5556251" cy="2482852"/>
                  <wp:docPr id="6" name="img5.png"/>
                  <a:graphic>
                    <a:graphicData uri="http://schemas.openxmlformats.org/drawingml/2006/picture">
                      <pic:pic>
                        <pic:nvPicPr>
                          <pic:cNvPr id="7" name="img5.png"/>
                          <pic:cNvPicPr/>
                        </pic:nvPicPr>
                        <pic:blipFill>
                          <a:blip r:embed="rId8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5556251" cy="2482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0723" w:h="15839" w:orient="landscape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image" Target="/word/media/img2.png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image" Target="/word/media/img5.png" Id="rId8" /><Relationship Type="http://schemas.openxmlformats.org/officeDocument/2006/relationships/numbering" Target="/word/numbering.xml" Id="rId10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Anitha_FA_CT_Dashboard</dc:title>
</cp:coreProperties>
</file>