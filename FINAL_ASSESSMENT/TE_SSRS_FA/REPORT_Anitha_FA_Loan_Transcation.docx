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543"/>
        <w:gridCol w:w="3886"/>
        <w:gridCol w:w="2532"/>
        <w:gridCol w:w="834"/>
        <w:gridCol w:w="3740"/>
        <w:gridCol w:w="1024"/>
      </w:tblGrid>
      <w:tr>
        <w:trPr>
          <w:trHeight w:val="543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8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8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38"/>
            </w:tblGrid>
            <w:tr>
              <w:trPr>
                <w:trHeight w:val="360" w:hRule="atLeast"/>
              </w:trPr>
              <w:tc>
                <w:tcPr>
                  <w:tcW w:w="1153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color w:val="000000"/>
                      <w:sz w:val="28"/>
                    </w:rPr>
                    <w:t xml:space="preserve">REPORT_Anitha_FA_Loan_Transcation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8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6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8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30"/>
            </w:tblGrid>
            <w:tr>
              <w:trPr>
                <w:trHeight w:val="282" w:hRule="atLeast"/>
              </w:trPr>
              <w:tc>
                <w:tcPr>
                  <w:tcW w:w="44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10/6/2022 4:12:57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8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75"/>
            </w:tblGrid>
            <w:tr>
              <w:trPr>
                <w:trHeight w:val="282" w:hRule="atLeast"/>
              </w:trPr>
              <w:tc>
                <w:tcPr>
                  <w:tcW w:w="45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User Name = 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84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8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700"/>
              <w:gridCol w:w="1289"/>
              <w:gridCol w:w="1402"/>
              <w:gridCol w:w="1129"/>
              <w:gridCol w:w="1440"/>
              <w:gridCol w:w="1440"/>
              <w:gridCol w:w="1695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State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Loan Nr Chk Dgt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State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No Emp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Approval Date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Disbursement Date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WASILLA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1002965006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Fairbanks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DECATUR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1004604000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SOUTHERN DEVELOPMENT COUNCIL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7/16/1997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ALABAMA COMMUN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4/15/1998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DOTHAN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DOTHAN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LITTLE ROCK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1002014007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CONWAY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CROSSETT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1001856002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CHANDLER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TOLLESON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2/23/1998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SEDONA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1005454005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SCOTTSDALE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1005745005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TONALEA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1006534007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TOLLESON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TONALEA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CAMARILLO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Marina del Ray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Castro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1000746002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Patterson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1000794003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YUBA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HILLS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Redondo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1001005009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Valencia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Arcadia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Alhambra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PASADENA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1001335003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 BLUFF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1001244004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CERRITO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1001294008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DEL MAR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PETALUMA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1001546003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ROSA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1001876008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CARLSBAD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1002606010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CDC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5/17/2006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1003056002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HUGHSON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1003166000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OAKLAND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1003266006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1003376004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1003396010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CAMARILLO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1004255009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1004265001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POWAY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1004305000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1004335009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MISSION VIEJO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1004356000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CLARITA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1004375010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HOLLISTER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FULLERTON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OAKLAND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1004434008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HERITAGE BANK OF COMMERCE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NOVATO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MONROVIA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1004445007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1004465002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YSIDRO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MONTEREY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1004515004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BAKERSFIELD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1004535010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1004545002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WESTMINSTER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NIGUEL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1004575000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1004605007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CYPRESS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HAYWARD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1004645008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1004665003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1004695001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1004715005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FOUNTAIN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CARLOS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MADERA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1004755006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SUNNYVALE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TECATE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1004785004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CONCORD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1004825003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1004834010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GATE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1004845009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SUTTER CREEK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1004855001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1004865004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LAKE TAHOE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1004885010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1004895002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1004905003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TEMECULA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1004945004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1004965010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1004985005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INDIO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MONICA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REDLANDS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1005045007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WESTMINSTER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1005065002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1005105001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1005115004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1005135010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1005145002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1005175000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1005184007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CAPISTRANO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1005265003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DOWNEY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1005295001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1005315005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EMPIRE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PALMDALE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12/18/2002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1005354010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1005355006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12/19/2002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1005365009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12/19/2002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VERNE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4/30/2005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1005385004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MARTINEZ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HOT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1005424007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1005425003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HACIENDA HEIGHTS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1005465004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1005485010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BERNARDINO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1005495002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7/31/2005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MONTEBELLO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CENTER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1005544008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1005545004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DALY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1005565010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1005575002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1005585005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1005625004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LYNWOOD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HILLS (LEISURE WORLD)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1005685000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1005694007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MILLBRAE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CAMERON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1005715007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PALM DESERT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LEANDRO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1005765000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1005775003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1005836004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MECHANICS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BERKELEY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1005874002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MORTGAGE CAP.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FRANACISCO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1005885001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PUENTE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1005996006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1006264009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CRUZ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QUINTA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1006364004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1006405010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1006826003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5/17/2006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1006856001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ROSA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HAYWARD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REDLANDS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HOT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MONTEBELLO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DALY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HILLS (LEISURE WORLD)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CAMERON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LEANDRO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GRAND JUNCTION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Pueblo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THORNTON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DILLON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1001165000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Briggsdale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Ignacio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1001414007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LOVELAND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1002094009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COLO.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1002274004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COLO.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CARBONDALE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PARKER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 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1005445009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HESPERUS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1005455001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HESPERUS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LITTLETON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1005635007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GOLDEN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1005906001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HIGHLANDS RANCH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THORNTON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CARBONDALE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1000084002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PLAINVILLE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1000124001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GLASTONBURY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Haven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1001425006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Guilford (census name for Guil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MERIDEN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Middletown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Haven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2/9/1998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1003226005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MANCHESTER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DANIELSON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7/7/1980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1005534005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HAMPTON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7/10/1980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BRIDGEPORT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1006114010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1006555009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1006594003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WATERBURY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1006604004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DANIELSON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1000054004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SUMMERFIELD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1000104006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PORT SAINT JOE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1000344008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CORAL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Sebring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1001236004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BRANDON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CORAL GABLES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POMPANO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1001774010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SYNOVUS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YULEE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1003196009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SAFETY HARBOR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NEPTUNE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8/13/1971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10/25/1971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1005064006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 GLADE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FORT MEYERS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CLEARWATER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1006094006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CLOUD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1006174006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OCALA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1006315007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DEERFIELD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1006325010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MIAMI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PETERSBURG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1006655004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NEPTUNE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10/25/1971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1001914004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RICHMOND HILL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1002554005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ROSWELL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1003206010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NORCROSS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11/14/2007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1003546007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ATLANTA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3/14/2007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1004076010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WARNER ROBINS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RINGGOLD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1004386009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EASTMAN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1004454003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UNITED COMMERCIAL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MARIETTA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1004794000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AMERIS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SAVANNAH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1004816007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CORNERSTONEBANK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ALPHARETTA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1004906010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CUMMING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1005314009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UNITED COMMERCIAL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DECATUR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1006345005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ATLANTA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RINGGOLD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1004076010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WARNER ROBINS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1004386009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EASTMAN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WASHINGTON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1000944000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CEDAR RAPIDS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 Moines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1001534008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JESUP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1002184001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1005273003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SIOUX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1005794002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CENTRAL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DEWITT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1006815004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ASSOCIATED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DAVENPORT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ASSOCIATED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DAVENPORT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1001534008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JESUP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1005273003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SIOUX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MERIDIAN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1001134006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BOISE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1002504001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W.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LEWISTOWN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1002544002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BOISE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1003346006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FARMERS &amp; MERCHANTS ST. BK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CALDWELL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1003926003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SANDPOINT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1005264007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BOISE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1000594002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1002214008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SCHAUMBURG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1002486000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ILLINOIS BUS. FINAN SERVICES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EDWARDS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11/15/2006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1/8/1982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1004226007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BANKERS TR COMPANY NATL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QUINCY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URBAN PARTNERSHIP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1005124000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MCHENRY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ALSIP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8/7/1980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1006026010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PEOPLES NATL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ODIN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1006464010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1006544010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BANTERRA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CARTERVILLE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1/8/1982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ALSIP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8/7/1980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EVANSVILLE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1000024006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PARIS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EDINBURGH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1001034000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GREENWOOD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FISHERS (CORPORATE NAME FOR FI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 DIRECT, A BRANCH OF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NAPPANEE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1004336005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NOBLESVILLE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1004826010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EDINBURGH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ANDHRA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EVANSVILLE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SHAWNEE MISSION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1001024008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MANHATTAN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OVERLAND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WICHITA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SUNFLOWER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JUNCTION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ORLEANS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 CHASSE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1003136002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A NATL BK.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SLIDELL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MARSHFIELD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1000574007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HOME LOAN INVEST BANK F.S.B.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EASTON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1000665006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Dover (census name for Dover C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Fall River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1000705005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Lawrence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1000805000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1000965002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Cotuit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1000835009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Wilmington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Leicester (census name Leicest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Seekonk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1001044003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MAYNARD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Wareham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1001085000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Watertown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Canton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1001235008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READING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1001245000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Cambridge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1001255003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Reading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Lynnfield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Northboro (RR name for Northbo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1001305005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Provincetown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1001355009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Worcester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Lawrence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1001435009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1001455004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Walpole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1001494009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NEWBURYPORT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Cambridge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Quincy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Holbrook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1001605001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Holden (Holden Center)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1001645002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Cohasset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Swansea (Swansea Village)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Holyoke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Weston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1001705007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Winchester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1001745008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Bourne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Watertown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1001795001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Wrentham (census name Wrentham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Brookline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Belmont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1001925003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Lowell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Blackstone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1001955001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Braintree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1001974000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GREAT BARRINGTON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1002005000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1/22/1998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1002025006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Rutland (census name for Rutla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1002035009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1002055004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Braintree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Haverhill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2/11/1998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1002075010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2/11/1998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Bridgewater (census name for B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2/24/1998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Quincy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3/9/1998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Bridgewater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1002465009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Pepperell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4/28/1998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Weymouth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Worcester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1002605003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Watertown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5/18/1998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1002745010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Arlington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1002825010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Chicopee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6/18/1998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1002926001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7/17/1998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Dedham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8/27/1998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1003245004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Boston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1003565006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Sharon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3/4/1999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1003874009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CAMBRIDGE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1003884001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NANTUCKET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1003994010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BAY COLONY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CAMBRIDGE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4/15/1998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RAYNHAM (NORTH RAYNHAM)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1005705004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WESTBOROUGH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1006284004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BROOKLIN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1006365000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RHODE ISLAND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PLAINVILLE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1006565001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1006574008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SOUTHBOROUGH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AMHERST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AMHERST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WARREN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TYNGSBORO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1006745007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NEWTON UPPER FALLS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REVERE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REVERE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PITTSFIELD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EASTHAMPTON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1006905007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ASHLAND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RAYNHAM (NORTH RAYNHAM)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1006565001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REVERE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WINSOR MILL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CLINTON (CENSUS NAME FOR CLINT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 Lake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1000474001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PETER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1000484004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INDEPENDENCE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1000634001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Victor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CHARLOTTE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2/23/1998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ALERUS FINANCIAL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CORNHUSKER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LINCOLN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1005974008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HERSHEY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SUTHERLAND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Manchester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1001506002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LAS CRUCES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Las Vegas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10/4/1996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KINSMAN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1000044001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BROKEN ARROW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Beaverton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SWARTHMORE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1000154010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SLATERSVILLE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ANDERSON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1000294006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KNOXVILLE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1000254005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1000264008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CENTREVILLE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3/26/1998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KIRKLAND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1001384000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OREGON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Sheridan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8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4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8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86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606427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60642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191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REPORT_Anitha_FA_Loan_Transcation</dc:title>
</cp:coreProperties>
</file>