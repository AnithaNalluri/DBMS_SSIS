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303"/>
        <w:gridCol w:w="4365"/>
        <w:gridCol w:w="945"/>
        <w:gridCol w:w="1190"/>
        <w:gridCol w:w="214"/>
        <w:gridCol w:w="4655"/>
        <w:gridCol w:w="1320"/>
      </w:tblGrid>
      <w:tr>
        <w:trPr>
          <w:trHeight w:val="234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1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5"/>
            </w:tblGrid>
            <w:tr>
              <w:trPr>
                <w:trHeight w:val="413" w:hRule="atLeast"/>
              </w:trPr>
              <w:tc>
                <w:tcPr>
                  <w:tcW w:w="116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REPORT_ANITHA_FA_CINEMATICKET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2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69"/>
            </w:tblGrid>
            <w:tr>
              <w:trPr>
                <w:trHeight w:val="314" w:hRule="atLeast"/>
              </w:trPr>
              <w:tc>
                <w:tcPr>
                  <w:tcW w:w="4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10/6/2022 4:52:26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69"/>
            </w:tblGrid>
            <w:tr>
              <w:trPr>
                <w:trHeight w:val="314" w:hRule="atLeast"/>
              </w:trPr>
              <w:tc>
                <w:tcPr>
                  <w:tcW w:w="48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6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56"/>
              <w:gridCol w:w="1556"/>
              <w:gridCol w:w="1556"/>
              <w:gridCol w:w="2136"/>
              <w:gridCol w:w="1556"/>
              <w:gridCol w:w="1556"/>
              <w:gridCol w:w="1756"/>
            </w:tblGrid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day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Film Type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cinema code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tickets sold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 price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month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day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108731.3433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93671.875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107468.3544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121621.6216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78620.68966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116571.4286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146666.6667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142857.1429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91458.33333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88965.51724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42857.14286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855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118965.5172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87096.77419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147321.4286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108387.0968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82352.94118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68181.81818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130909.0909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233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129310.3448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84090.90909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126666.6667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272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117272.7273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94788.73239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94285.71429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97906.97674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75789.47368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608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104915.2542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77575.75758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98571.42857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87083.33333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103448.2759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83636.36364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44878.04878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43846.15385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59259.25926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53846.15385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53703.7037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71111.11111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99130.43478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43870.96774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148181.8182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135714.2857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85714.28571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894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98571.42857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1423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96470.58824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53703.7037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148653.8462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87096.77419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144166.6667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91914.89362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124074.0741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42622.95082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126923.0769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102857.1429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679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79721.25436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78730.15873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42857.14286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1995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144444.4444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114285.7143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81481.48148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74285.71429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124545.4545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122884.6154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110232.5581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106206.8966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82941.17647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104230.7692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69444.44444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94230.76923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93207.54717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93658.53659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94411.76471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821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77777.77778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82222.22222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59259.25926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1050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91857.9235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100294.1176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103636.3636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57894.73684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91111.11111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34090.90909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95135.13514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81315.78947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88235.29412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144230.7692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42962.96296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78938.0531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1657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76363.63636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55384.61538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75555.55556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532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713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307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300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1014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451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Total=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264762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26476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22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5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372554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37255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014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REPORT_ANITHA_FA_CINEMATICKET</dc:title>
</cp:coreProperties>
</file>