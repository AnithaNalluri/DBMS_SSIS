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556"/>
        <w:gridCol w:w="4113"/>
        <w:gridCol w:w="1515"/>
        <w:gridCol w:w="620"/>
        <w:gridCol w:w="466"/>
        <w:gridCol w:w="837"/>
        <w:gridCol w:w="3448"/>
        <w:gridCol w:w="116"/>
        <w:gridCol w:w="1320"/>
      </w:tblGrid>
      <w:tr>
        <w:trPr>
          <w:trHeight w:val="234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91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6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675"/>
            </w:tblGrid>
            <w:tr>
              <w:trPr>
                <w:trHeight w:val="413" w:hRule="atLeast"/>
              </w:trPr>
              <w:tc>
                <w:tcPr>
                  <w:tcW w:w="1167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00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Report Name = 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Report_Anitha_FA_Cinematicket_Details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11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58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2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6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669"/>
            </w:tblGrid>
            <w:tr>
              <w:trPr>
                <w:trHeight w:val="314" w:hRule="atLeast"/>
              </w:trPr>
              <w:tc>
                <w:tcPr>
                  <w:tcW w:w="46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Execution Time = 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10/12/2022 11:45:22 AM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11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6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869"/>
            </w:tblGrid>
            <w:tr>
              <w:trPr>
                <w:trHeight w:val="314" w:hRule="atLeast"/>
              </w:trPr>
              <w:tc>
                <w:tcPr>
                  <w:tcW w:w="48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User Name = 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CORPINDIA\EI13115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46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6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556"/>
              <w:gridCol w:w="1556"/>
              <w:gridCol w:w="2136"/>
              <w:gridCol w:w="1556"/>
              <w:gridCol w:w="1556"/>
              <w:gridCol w:w="1756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Film Type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Film Type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cinema code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tickets sold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ticket price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month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day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112222.2222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118965.5172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87096.77419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124545.4545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122884.6154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101000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110232.5581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106206.8966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82941.17647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104230.7692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69444.44444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Total=</w:t>
                  </w: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1571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116571.4286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146666.6667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142857.1429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87500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77777.77778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97500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91458.33333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88965.51724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82500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42857.14286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82222.22222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78333.33333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59259.25926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58666.66667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EMOTIONAL DRAMA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Total=</w:t>
                  </w: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117272.7273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94788.73239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94285.71429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97906.97674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75789.47368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57500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94230.76923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93207.54717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93658.53659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94411.76471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102222.2222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77500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 ENTERTAINMENT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Total=</w:t>
                  </w: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68181.81818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147321.4286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108387.0968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82352.94118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129310.3448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84090.90909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130909.0909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112474.2268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102195.122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104680.8511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44444.44444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50769.23077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90980.39216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96578.94737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92352.94118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103448.2759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112307.6923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65454.54545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73333.33333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54545.45455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78699.18699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72727.27273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47500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98666.66667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65454.54545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99600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83478.26087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128461.5385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78933.33333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67741.93548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102352.9412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139393.9394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115853.6585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103333.3333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71612.90323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63030.30303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73846.15385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38400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86666.66667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74666.66667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76363.63636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55384.61538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75555.55556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78938.0531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95135.13514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81315.78947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88235.29412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54166.66667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91857.9235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100294.1176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103636.3636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57894.73684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93333.33333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91111.11111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34090.90909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114285.7143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81481.48148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74285.71429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79721.25436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78730.15873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42857.14286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42622.95082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87500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126923.0769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102857.1429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148653.8462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87096.77419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113333.3333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144166.6667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98571.42857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148181.8182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135714.2857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85714.28571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 THRILLER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Total=</w:t>
                  </w: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11275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126666.6667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445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73333.33333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78260.86957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144230.7692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42962.96296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68333.33333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144444.4444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103333.3333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91914.89362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124074.0741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40250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96470.58824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53703.7037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103333.3333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99130.43478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43870.96774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66666.66667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103333.3333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102222.2222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53703.7037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71111.11111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43846.15385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59259.25926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53846.15385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104915.2542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77575.75758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98571.42857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87083.33333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103448.2759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83636.36364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44878.04878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76666.66667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108731.3433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93671.875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107468.3544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121621.6216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78620.68966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266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457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nil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238</w:t>
                  </w: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Total=</w:t>
                  </w: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5855</w:t>
                  </w: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56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11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7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59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6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110"/>
            </w:tblGrid>
            <w:tr>
              <w:trPr>
                <w:trHeight w:val="581" w:hRule="atLeast"/>
              </w:trPr>
              <w:tc>
                <w:tcPr>
                  <w:tcW w:w="8110" w:type="dxa"/>
                  <w:tcBorders>
                    <w:top w:val="single" w:color="000000" w:sz="15"/>
                    <w:left w:val="single" w:color="000000" w:sz="15"/>
                    <w:bottom w:val="single" w:color="000000" w:sz="15"/>
                    <w:right w:val="single" w:color="000000" w:sz="15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20"/>
                    </w:rPr>
                    <w:t xml:space="preserve">The below Charts will give the Summary report on Film type &amp; tickets sold details.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20"/>
                    </w:rPr>
                    <w:t xml:space="preserve">Analysis - Based on flim type, total number of ticket solds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11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44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3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264762" cy="2161139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264762" cy="2161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49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79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574326" cy="1828800"/>
                  <wp:docPr id="2" name="img3.png"/>
                  <a:graphic>
                    <a:graphicData uri="http://schemas.openxmlformats.org/drawingml/2006/picture">
                      <pic:pic>
                        <pic:nvPicPr>
                          <pic:cNvPr id="3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574326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7014" w:h="15839" w:orient="landscape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image" Target="/word/media/img3.pn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Report_Anitha_FA_Cinematicket_Details</dc:title>
</cp:coreProperties>
</file>